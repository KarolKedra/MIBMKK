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97BBA">
      <w:bookmarkStart w:id="0" w:name="_GoBack"/>
      <w:bookmarkEnd w:id="0"/>
      <w:r>
        <w:rPr>
          <w:sz w:val="20"/>
        </w:rPr>
        <w:t>K</w:t>
      </w:r>
      <w:r>
        <w:rPr>
          <w:sz w:val="20"/>
        </w:rPr>
        <w:t>ę</w:t>
      </w:r>
      <w:r>
        <w:rPr>
          <w:sz w:val="20"/>
        </w:rPr>
        <w:t>dra Karol</w:t>
      </w:r>
    </w:p>
    <w:p w:rsidR="00000000" w:rsidRDefault="00E97BBA">
      <w:pPr>
        <w:rPr>
          <w:rFonts w:cstheme="minorBidi"/>
          <w:sz w:val="20"/>
        </w:rPr>
      </w:pPr>
    </w:p>
    <w:p w:rsidR="00000000" w:rsidRDefault="00E97BBA">
      <w:pPr>
        <w:rPr>
          <w:rFonts w:cstheme="minorBidi"/>
          <w:sz w:val="20"/>
        </w:rPr>
      </w:pPr>
    </w:p>
    <w:p w:rsidR="00000000" w:rsidRDefault="00E97BBA">
      <w:pPr>
        <w:rPr>
          <w:rFonts w:cstheme="minorBidi"/>
          <w:sz w:val="20"/>
        </w:rPr>
      </w:pPr>
    </w:p>
    <w:p w:rsidR="00000000" w:rsidRDefault="00E97BBA">
      <w:pPr>
        <w:jc w:val="center"/>
        <w:rPr>
          <w:rFonts w:cstheme="minorBidi"/>
        </w:rPr>
      </w:pPr>
      <w:r>
        <w:rPr>
          <w:rFonts w:cstheme="minorBidi"/>
          <w:sz w:val="32"/>
        </w:rPr>
        <w:t xml:space="preserve">SPRAWOZDANIE  Z ZADANIA </w:t>
      </w:r>
    </w:p>
    <w:p w:rsidR="00000000" w:rsidRDefault="00E97BBA">
      <w:pPr>
        <w:jc w:val="center"/>
        <w:rPr>
          <w:rFonts w:cstheme="minorBidi"/>
        </w:rPr>
      </w:pPr>
      <w:r>
        <w:rPr>
          <w:rFonts w:cstheme="minorBidi"/>
          <w:sz w:val="32"/>
        </w:rPr>
        <w:t>Systemy kontroli wersji</w:t>
      </w:r>
    </w:p>
    <w:p w:rsidR="00000000" w:rsidRDefault="00E97BBA">
      <w:pPr>
        <w:jc w:val="center"/>
        <w:rPr>
          <w:rFonts w:cstheme="minorBidi"/>
        </w:rPr>
      </w:pPr>
      <w:r>
        <w:rPr>
          <w:rFonts w:cstheme="minorBidi"/>
          <w:sz w:val="32"/>
        </w:rPr>
        <w:t>Github</w:t>
      </w:r>
    </w:p>
    <w:p w:rsidR="00000000" w:rsidRDefault="00E97BBA">
      <w:pPr>
        <w:jc w:val="center"/>
        <w:rPr>
          <w:rFonts w:cstheme="minorBidi"/>
          <w:sz w:val="32"/>
        </w:rPr>
      </w:pPr>
    </w:p>
    <w:p w:rsidR="00000000" w:rsidRDefault="00E97BBA">
      <w:pPr>
        <w:rPr>
          <w:rFonts w:cstheme="minorBidi"/>
          <w:sz w:val="32"/>
        </w:rPr>
      </w:pPr>
    </w:p>
    <w:p w:rsidR="00000000" w:rsidRDefault="00E97BBA">
      <w:pPr>
        <w:rPr>
          <w:rFonts w:cstheme="minorBidi"/>
        </w:rPr>
      </w:pPr>
      <w:r>
        <w:rPr>
          <w:rFonts w:cstheme="minorBidi"/>
        </w:rPr>
        <w:t>Zadanie 1</w:t>
      </w:r>
    </w:p>
    <w:p w:rsidR="00000000" w:rsidRDefault="00E97BBA">
      <w:pPr>
        <w:rPr>
          <w:rFonts w:cstheme="minorBidi"/>
        </w:rPr>
      </w:pPr>
    </w:p>
    <w:p w:rsidR="00000000" w:rsidRDefault="00E97BBA">
      <w:pPr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>Instalujemy gita.</w:t>
      </w:r>
    </w:p>
    <w:p w:rsidR="00000000" w:rsidRDefault="00E97BBA">
      <w:pPr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>Rejestrujemy si</w:t>
      </w:r>
      <w:r>
        <w:rPr>
          <w:rFonts w:cstheme="minorBidi"/>
        </w:rPr>
        <w:t>ę</w:t>
      </w:r>
      <w:r>
        <w:rPr>
          <w:rFonts w:cstheme="minorBidi"/>
        </w:rPr>
        <w:t xml:space="preserve"> na gihubie.</w:t>
      </w:r>
    </w:p>
    <w:p w:rsidR="00000000" w:rsidRDefault="00B3349E">
      <w:pPr>
        <w:rPr>
          <w:rFonts w:cstheme="minorBidi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1844040</wp:posOffset>
            </wp:positionH>
            <wp:positionV relativeFrom="paragraph">
              <wp:posOffset>0</wp:posOffset>
            </wp:positionV>
            <wp:extent cx="2432050" cy="3227070"/>
            <wp:effectExtent l="0" t="0" r="6350" b="0"/>
            <wp:wrapSquare wrapText="largest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322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  <w:r>
        <w:rPr>
          <w:rFonts w:cstheme="minorBidi"/>
        </w:rPr>
        <w:t>Zadanie 2</w:t>
      </w:r>
    </w:p>
    <w:p w:rsidR="00000000" w:rsidRDefault="00E97BBA">
      <w:pPr>
        <w:rPr>
          <w:rFonts w:cstheme="minorBidi"/>
        </w:rPr>
      </w:pPr>
    </w:p>
    <w:p w:rsidR="00000000" w:rsidRDefault="00E97BBA">
      <w:pPr>
        <w:numPr>
          <w:ilvl w:val="0"/>
          <w:numId w:val="2"/>
        </w:numPr>
        <w:rPr>
          <w:rFonts w:cstheme="minorBidi"/>
        </w:rPr>
      </w:pPr>
      <w:r>
        <w:rPr>
          <w:rFonts w:cstheme="minorBidi"/>
        </w:rPr>
        <w:t>Tworzymy nowe repozytorium na githubie.</w:t>
      </w:r>
    </w:p>
    <w:p w:rsidR="00000000" w:rsidRDefault="00B3349E">
      <w:pPr>
        <w:rPr>
          <w:rFonts w:cstheme="minorBidi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209550</wp:posOffset>
            </wp:positionV>
            <wp:extent cx="5891530" cy="956310"/>
            <wp:effectExtent l="0" t="0" r="0" b="0"/>
            <wp:wrapSquare wrapText="largest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95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97BBA">
      <w:pPr>
        <w:rPr>
          <w:rFonts w:cstheme="minorBidi"/>
        </w:rPr>
      </w:pPr>
    </w:p>
    <w:p w:rsidR="00000000" w:rsidRDefault="00E97BBA">
      <w:pPr>
        <w:numPr>
          <w:ilvl w:val="0"/>
          <w:numId w:val="2"/>
        </w:numPr>
        <w:rPr>
          <w:rFonts w:cstheme="minorBidi"/>
        </w:rPr>
      </w:pPr>
      <w:r>
        <w:rPr>
          <w:rFonts w:cstheme="minorBidi"/>
        </w:rPr>
        <w:t>Zaci</w:t>
      </w:r>
      <w:r>
        <w:rPr>
          <w:rFonts w:cstheme="minorBidi"/>
        </w:rPr>
        <w:t>ą</w:t>
      </w:r>
      <w:r>
        <w:rPr>
          <w:rFonts w:cstheme="minorBidi"/>
        </w:rPr>
        <w:t xml:space="preserve">gamy </w:t>
      </w:r>
      <w:r>
        <w:rPr>
          <w:rFonts w:cstheme="minorBidi"/>
        </w:rPr>
        <w:t>ś</w:t>
      </w:r>
      <w:r>
        <w:rPr>
          <w:rFonts w:cstheme="minorBidi"/>
        </w:rPr>
        <w:t>wie</w:t>
      </w:r>
      <w:r>
        <w:rPr>
          <w:rFonts w:cstheme="minorBidi"/>
        </w:rPr>
        <w:t>ż</w:t>
      </w:r>
      <w:r>
        <w:rPr>
          <w:rFonts w:cstheme="minorBidi"/>
        </w:rPr>
        <w:t>o utworzone repozytorium</w:t>
      </w:r>
    </w:p>
    <w:p w:rsidR="00000000" w:rsidRDefault="00B3349E">
      <w:pPr>
        <w:rPr>
          <w:rFonts w:cstheme="minorBidi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1112520</wp:posOffset>
            </wp:positionH>
            <wp:positionV relativeFrom="paragraph">
              <wp:posOffset>180975</wp:posOffset>
            </wp:positionV>
            <wp:extent cx="3895090" cy="1590675"/>
            <wp:effectExtent l="0" t="0" r="0" b="9525"/>
            <wp:wrapSquare wrapText="largest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numPr>
          <w:ilvl w:val="0"/>
          <w:numId w:val="2"/>
        </w:numPr>
        <w:rPr>
          <w:rFonts w:cstheme="minorBidi"/>
        </w:rPr>
      </w:pPr>
      <w:r>
        <w:rPr>
          <w:rFonts w:cstheme="minorBidi"/>
        </w:rPr>
        <w:lastRenderedPageBreak/>
        <w:t>Tworzymy ga</w:t>
      </w:r>
      <w:r>
        <w:rPr>
          <w:rFonts w:cstheme="minorBidi"/>
        </w:rPr>
        <w:t>łąź</w:t>
      </w:r>
      <w:r>
        <w:rPr>
          <w:rFonts w:cstheme="minorBidi"/>
        </w:rPr>
        <w:t xml:space="preserve"> main </w:t>
      </w:r>
      <w:r>
        <w:rPr>
          <w:rFonts w:cstheme="minorBidi"/>
        </w:rPr>
        <w:t>„</w:t>
      </w:r>
      <w:r>
        <w:rPr>
          <w:rFonts w:cstheme="minorBidi"/>
        </w:rPr>
        <w:t>git branch main</w:t>
      </w:r>
      <w:r>
        <w:rPr>
          <w:rFonts w:cstheme="minorBidi"/>
        </w:rPr>
        <w:t>”</w:t>
      </w:r>
      <w:r>
        <w:rPr>
          <w:rFonts w:cstheme="minorBidi"/>
        </w:rPr>
        <w:t xml:space="preserve"> nast</w:t>
      </w:r>
      <w:r>
        <w:rPr>
          <w:rFonts w:cstheme="minorBidi"/>
        </w:rPr>
        <w:t>ę</w:t>
      </w:r>
      <w:r>
        <w:rPr>
          <w:rFonts w:cstheme="minorBidi"/>
        </w:rPr>
        <w:t xml:space="preserve">pnie wchodzimy na main i dodajemy plik </w:t>
      </w:r>
      <w:r>
        <w:rPr>
          <w:rFonts w:cstheme="minorBidi"/>
        </w:rPr>
        <w:t>„</w:t>
      </w:r>
      <w:r>
        <w:rPr>
          <w:rFonts w:cstheme="minorBidi"/>
        </w:rPr>
        <w:t>git add test.txt</w:t>
      </w:r>
      <w:r>
        <w:rPr>
          <w:rFonts w:cstheme="minorBidi"/>
        </w:rPr>
        <w:t>”</w:t>
      </w:r>
    </w:p>
    <w:p w:rsidR="00000000" w:rsidRDefault="00B3349E">
      <w:pPr>
        <w:rPr>
          <w:rFonts w:cstheme="minorBidi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column">
              <wp:posOffset>517525</wp:posOffset>
            </wp:positionH>
            <wp:positionV relativeFrom="paragraph">
              <wp:posOffset>0</wp:posOffset>
            </wp:positionV>
            <wp:extent cx="5085715" cy="1400175"/>
            <wp:effectExtent l="0" t="0" r="635" b="9525"/>
            <wp:wrapSquare wrapText="largest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numPr>
          <w:ilvl w:val="0"/>
          <w:numId w:val="2"/>
        </w:numPr>
        <w:rPr>
          <w:rFonts w:cstheme="minorBidi"/>
        </w:rPr>
      </w:pPr>
      <w:r>
        <w:rPr>
          <w:rFonts w:cstheme="minorBidi"/>
        </w:rPr>
        <w:t>Tworzymy kolejn</w:t>
      </w:r>
      <w:r>
        <w:rPr>
          <w:rFonts w:cstheme="minorBidi"/>
        </w:rPr>
        <w:t>ą</w:t>
      </w:r>
      <w:r>
        <w:rPr>
          <w:rFonts w:cstheme="minorBidi"/>
        </w:rPr>
        <w:t xml:space="preserve"> ga</w:t>
      </w:r>
      <w:r>
        <w:rPr>
          <w:rFonts w:cstheme="minorBidi"/>
        </w:rPr>
        <w:t>łąź</w:t>
      </w:r>
      <w:r>
        <w:rPr>
          <w:rFonts w:cstheme="minorBidi"/>
        </w:rPr>
        <w:t xml:space="preserve"> </w:t>
      </w:r>
      <w:r>
        <w:rPr>
          <w:rFonts w:cstheme="minorBidi"/>
        </w:rPr>
        <w:t>„</w:t>
      </w:r>
      <w:r>
        <w:rPr>
          <w:rFonts w:cstheme="minorBidi"/>
        </w:rPr>
        <w:t>git branch second</w:t>
      </w:r>
      <w:r>
        <w:rPr>
          <w:rFonts w:cstheme="minorBidi"/>
        </w:rPr>
        <w:t>”</w:t>
      </w:r>
      <w:r>
        <w:rPr>
          <w:rFonts w:cstheme="minorBidi"/>
        </w:rPr>
        <w:t xml:space="preserve"> nast</w:t>
      </w:r>
      <w:r>
        <w:rPr>
          <w:rFonts w:cstheme="minorBidi"/>
        </w:rPr>
        <w:t>ę</w:t>
      </w:r>
      <w:r>
        <w:rPr>
          <w:rFonts w:cstheme="minorBidi"/>
        </w:rPr>
        <w:t xml:space="preserve">pnie dodajemy do niej kolejny plik </w:t>
      </w:r>
      <w:r>
        <w:rPr>
          <w:rFonts w:cstheme="minorBidi"/>
        </w:rPr>
        <w:t>„</w:t>
      </w:r>
      <w:r>
        <w:rPr>
          <w:rFonts w:cstheme="minorBidi"/>
        </w:rPr>
        <w:t>git add test2.txt</w:t>
      </w:r>
      <w:r>
        <w:rPr>
          <w:rFonts w:cstheme="minorBidi"/>
        </w:rPr>
        <w:t>”</w:t>
      </w:r>
    </w:p>
    <w:p w:rsidR="00000000" w:rsidRDefault="00B3349E">
      <w:pPr>
        <w:rPr>
          <w:rFonts w:cstheme="minorBidi"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column">
              <wp:posOffset>626745</wp:posOffset>
            </wp:positionH>
            <wp:positionV relativeFrom="paragraph">
              <wp:posOffset>0</wp:posOffset>
            </wp:positionV>
            <wp:extent cx="4866640" cy="1743075"/>
            <wp:effectExtent l="0" t="0" r="0" b="9525"/>
            <wp:wrapSquare wrapText="largest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numPr>
          <w:ilvl w:val="0"/>
          <w:numId w:val="2"/>
        </w:numPr>
        <w:rPr>
          <w:rFonts w:cstheme="minorBidi"/>
        </w:rPr>
      </w:pPr>
      <w:r>
        <w:rPr>
          <w:rFonts w:cstheme="minorBidi"/>
        </w:rPr>
        <w:t>Zatwierdzamy tran</w:t>
      </w:r>
      <w:r>
        <w:rPr>
          <w:rFonts w:cstheme="minorBidi"/>
        </w:rPr>
        <w:t>żę</w:t>
      </w:r>
      <w:r>
        <w:rPr>
          <w:rFonts w:cstheme="minorBidi"/>
        </w:rPr>
        <w:t xml:space="preserve"> zmian </w:t>
      </w:r>
      <w:r>
        <w:rPr>
          <w:rFonts w:cstheme="minorBidi"/>
        </w:rPr>
        <w:t>„</w:t>
      </w:r>
      <w:r>
        <w:rPr>
          <w:rFonts w:cstheme="minorBidi"/>
        </w:rPr>
        <w:t>git commit -m [komentarz]</w:t>
      </w:r>
      <w:r>
        <w:rPr>
          <w:rFonts w:cstheme="minorBidi"/>
        </w:rPr>
        <w:t>”</w:t>
      </w:r>
    </w:p>
    <w:p w:rsidR="00000000" w:rsidRDefault="00B3349E">
      <w:pPr>
        <w:ind w:left="720" w:hanging="360"/>
        <w:rPr>
          <w:rFonts w:cstheme="minorBidi"/>
        </w:rPr>
      </w:pPr>
      <w:r>
        <w:rPr>
          <w:noProof/>
          <w:lang w:bidi="ar-SA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column">
              <wp:posOffset>721995</wp:posOffset>
            </wp:positionH>
            <wp:positionV relativeFrom="paragraph">
              <wp:posOffset>0</wp:posOffset>
            </wp:positionV>
            <wp:extent cx="4676775" cy="2143125"/>
            <wp:effectExtent l="0" t="0" r="9525" b="9525"/>
            <wp:wrapSquare wrapText="largest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97BBA">
      <w:pPr>
        <w:ind w:left="720" w:hanging="360"/>
        <w:rPr>
          <w:rFonts w:cstheme="minorBidi"/>
        </w:rPr>
      </w:pPr>
    </w:p>
    <w:p w:rsidR="00000000" w:rsidRDefault="00E97BBA">
      <w:pPr>
        <w:ind w:left="720" w:hanging="360"/>
        <w:rPr>
          <w:rFonts w:cstheme="minorBidi"/>
        </w:rPr>
      </w:pPr>
    </w:p>
    <w:p w:rsidR="00000000" w:rsidRDefault="00E97BBA">
      <w:pPr>
        <w:ind w:left="720" w:hanging="360"/>
        <w:rPr>
          <w:rFonts w:cstheme="minorBidi"/>
        </w:rPr>
      </w:pPr>
    </w:p>
    <w:p w:rsidR="00000000" w:rsidRDefault="00E97BBA">
      <w:pPr>
        <w:ind w:left="720" w:hanging="360"/>
        <w:rPr>
          <w:rFonts w:cstheme="minorBidi"/>
        </w:rPr>
      </w:pPr>
    </w:p>
    <w:p w:rsidR="00000000" w:rsidRDefault="00E97BBA">
      <w:pPr>
        <w:ind w:left="720" w:hanging="360"/>
        <w:rPr>
          <w:rFonts w:cstheme="minorBidi"/>
        </w:rPr>
      </w:pPr>
    </w:p>
    <w:p w:rsidR="00000000" w:rsidRDefault="00E97BBA">
      <w:pPr>
        <w:ind w:left="720" w:hanging="360"/>
        <w:rPr>
          <w:rFonts w:cstheme="minorBidi"/>
        </w:rPr>
      </w:pPr>
    </w:p>
    <w:p w:rsidR="00000000" w:rsidRDefault="00E97BBA">
      <w:pPr>
        <w:ind w:left="720" w:hanging="360"/>
        <w:rPr>
          <w:rFonts w:cstheme="minorBidi"/>
        </w:rPr>
      </w:pPr>
    </w:p>
    <w:p w:rsidR="00000000" w:rsidRDefault="00E97BBA">
      <w:pPr>
        <w:ind w:left="720" w:hanging="360"/>
        <w:rPr>
          <w:rFonts w:cstheme="minorBidi"/>
        </w:rPr>
      </w:pPr>
    </w:p>
    <w:p w:rsidR="00000000" w:rsidRDefault="00E97BBA">
      <w:pPr>
        <w:ind w:left="720" w:hanging="360"/>
        <w:rPr>
          <w:rFonts w:cstheme="minorBidi"/>
        </w:rPr>
      </w:pPr>
    </w:p>
    <w:p w:rsidR="00000000" w:rsidRDefault="00E97BBA">
      <w:pPr>
        <w:ind w:left="720" w:hanging="360"/>
        <w:rPr>
          <w:rFonts w:cstheme="minorBidi"/>
        </w:rPr>
      </w:pPr>
    </w:p>
    <w:p w:rsidR="00000000" w:rsidRDefault="00E97BBA">
      <w:pPr>
        <w:ind w:left="720" w:hanging="360"/>
        <w:rPr>
          <w:rFonts w:cstheme="minorBidi"/>
        </w:rPr>
      </w:pPr>
    </w:p>
    <w:p w:rsidR="00000000" w:rsidRDefault="00E97BBA">
      <w:pPr>
        <w:ind w:left="360"/>
        <w:rPr>
          <w:rFonts w:cstheme="minorBidi"/>
        </w:rPr>
      </w:pPr>
    </w:p>
    <w:p w:rsidR="00000000" w:rsidRDefault="00E97BBA">
      <w:pPr>
        <w:numPr>
          <w:ilvl w:val="0"/>
          <w:numId w:val="2"/>
        </w:numPr>
        <w:rPr>
          <w:rFonts w:cstheme="minorBidi"/>
        </w:rPr>
      </w:pPr>
      <w:r>
        <w:rPr>
          <w:rFonts w:cstheme="minorBidi"/>
        </w:rPr>
        <w:lastRenderedPageBreak/>
        <w:t>Wysy</w:t>
      </w:r>
      <w:r>
        <w:rPr>
          <w:rFonts w:cstheme="minorBidi"/>
        </w:rPr>
        <w:t>ł</w:t>
      </w:r>
      <w:r>
        <w:rPr>
          <w:rFonts w:cstheme="minorBidi"/>
        </w:rPr>
        <w:t>amy zatwierdzone zmiany pod adres origin do danych ga</w:t>
      </w:r>
      <w:r>
        <w:rPr>
          <w:rFonts w:cstheme="minorBidi"/>
        </w:rPr>
        <w:t>łę</w:t>
      </w:r>
      <w:r>
        <w:rPr>
          <w:rFonts w:cstheme="minorBidi"/>
        </w:rPr>
        <w:t>zi.</w:t>
      </w:r>
    </w:p>
    <w:p w:rsidR="00000000" w:rsidRDefault="00B3349E">
      <w:pPr>
        <w:rPr>
          <w:rFonts w:cstheme="minorBidi"/>
        </w:rPr>
      </w:pPr>
      <w:r>
        <w:rPr>
          <w:noProof/>
          <w:lang w:bidi="ar-SA"/>
        </w:rPr>
        <w:drawing>
          <wp:anchor distT="0" distB="0" distL="114300" distR="114300" simplePos="0" relativeHeight="251664384" behindDoc="0" locked="0" layoutInCell="0" allowOverlap="1">
            <wp:simplePos x="0" y="0"/>
            <wp:positionH relativeFrom="column">
              <wp:posOffset>326390</wp:posOffset>
            </wp:positionH>
            <wp:positionV relativeFrom="paragraph">
              <wp:posOffset>0</wp:posOffset>
            </wp:positionV>
            <wp:extent cx="5467350" cy="3524250"/>
            <wp:effectExtent l="0" t="0" r="0" b="0"/>
            <wp:wrapSquare wrapText="largest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  <w:r>
        <w:rPr>
          <w:rFonts w:cstheme="minorBidi"/>
        </w:rPr>
        <w:t>Zadanie 3</w:t>
      </w:r>
    </w:p>
    <w:p w:rsidR="00000000" w:rsidRDefault="00E97BBA">
      <w:pPr>
        <w:rPr>
          <w:rFonts w:cstheme="minorBidi"/>
        </w:rPr>
      </w:pPr>
    </w:p>
    <w:p w:rsidR="00000000" w:rsidRDefault="00E97BBA">
      <w:pPr>
        <w:numPr>
          <w:ilvl w:val="0"/>
          <w:numId w:val="3"/>
        </w:numPr>
        <w:rPr>
          <w:rFonts w:cstheme="minorBidi"/>
        </w:rPr>
      </w:pPr>
      <w:r>
        <w:rPr>
          <w:rFonts w:cstheme="minorBidi"/>
        </w:rPr>
        <w:t>Forkujemy repozytorium https://github.com/mpenarprz/TechnologieInformacyjne</w:t>
      </w:r>
    </w:p>
    <w:p w:rsidR="00000000" w:rsidRDefault="00B3349E">
      <w:pPr>
        <w:rPr>
          <w:rFonts w:cstheme="minorBidi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5408" behindDoc="0" locked="0" layoutInCell="0" allowOverlap="1">
            <wp:simplePos x="0" y="0"/>
            <wp:positionH relativeFrom="column">
              <wp:posOffset>-95250</wp:posOffset>
            </wp:positionH>
            <wp:positionV relativeFrom="paragraph">
              <wp:posOffset>360680</wp:posOffset>
            </wp:positionV>
            <wp:extent cx="6120130" cy="4916805"/>
            <wp:effectExtent l="0" t="0" r="0" b="0"/>
            <wp:wrapSquare wrapText="largest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1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97BBA">
      <w:pPr>
        <w:rPr>
          <w:rFonts w:cstheme="minorBidi"/>
        </w:rPr>
      </w:pPr>
    </w:p>
    <w:p w:rsidR="00000000" w:rsidRDefault="00E97BBA">
      <w:pPr>
        <w:numPr>
          <w:ilvl w:val="0"/>
          <w:numId w:val="3"/>
        </w:numPr>
        <w:rPr>
          <w:rFonts w:cstheme="minorBidi"/>
        </w:rPr>
      </w:pPr>
      <w:r>
        <w:rPr>
          <w:rFonts w:cstheme="minorBidi"/>
        </w:rPr>
        <w:t>Zaci</w:t>
      </w:r>
      <w:r>
        <w:rPr>
          <w:rFonts w:cstheme="minorBidi"/>
        </w:rPr>
        <w:t>ą</w:t>
      </w:r>
      <w:r>
        <w:rPr>
          <w:rFonts w:cstheme="minorBidi"/>
        </w:rPr>
        <w:t xml:space="preserve">gamy sforkowane repozytorium </w:t>
      </w:r>
      <w:r>
        <w:rPr>
          <w:rFonts w:cstheme="minorBidi"/>
        </w:rPr>
        <w:t>„</w:t>
      </w:r>
      <w:r>
        <w:rPr>
          <w:rFonts w:cstheme="minorBidi"/>
        </w:rPr>
        <w:t>git clone [adres]</w:t>
      </w:r>
      <w:r>
        <w:rPr>
          <w:rFonts w:cstheme="minorBidi"/>
        </w:rPr>
        <w:t>”</w:t>
      </w:r>
    </w:p>
    <w:p w:rsidR="00000000" w:rsidRDefault="00B3349E">
      <w:pPr>
        <w:rPr>
          <w:rFonts w:cstheme="minorBidi"/>
        </w:rPr>
      </w:pPr>
      <w:r>
        <w:rPr>
          <w:noProof/>
          <w:lang w:bidi="ar-SA"/>
        </w:rPr>
        <w:drawing>
          <wp:anchor distT="0" distB="0" distL="114300" distR="114300" simplePos="0" relativeHeight="251666432" behindDoc="0" locked="0" layoutInCell="0" allowOverlap="1">
            <wp:simplePos x="0" y="0"/>
            <wp:positionH relativeFrom="column">
              <wp:posOffset>831215</wp:posOffset>
            </wp:positionH>
            <wp:positionV relativeFrom="paragraph">
              <wp:posOffset>0</wp:posOffset>
            </wp:positionV>
            <wp:extent cx="4457700" cy="2209800"/>
            <wp:effectExtent l="0" t="0" r="0" b="0"/>
            <wp:wrapSquare wrapText="largest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rPr>
          <w:rFonts w:cstheme="minorBidi"/>
        </w:rPr>
      </w:pPr>
    </w:p>
    <w:p w:rsidR="00000000" w:rsidRDefault="00E97BBA">
      <w:pPr>
        <w:numPr>
          <w:ilvl w:val="0"/>
          <w:numId w:val="3"/>
        </w:numPr>
        <w:rPr>
          <w:rFonts w:cstheme="minorBidi"/>
        </w:rPr>
      </w:pPr>
      <w:r>
        <w:rPr>
          <w:rFonts w:cstheme="minorBidi"/>
        </w:rPr>
        <w:t>dodajemy sprawozdanie do swojego repozytorium.</w:t>
      </w:r>
    </w:p>
    <w:p w:rsidR="00000000" w:rsidRDefault="00E97BBA">
      <w:pPr>
        <w:ind w:left="720"/>
        <w:rPr>
          <w:rFonts w:cstheme="minorBidi"/>
        </w:rPr>
      </w:pPr>
      <w:r>
        <w:rPr>
          <w:rFonts w:cstheme="minorBidi"/>
        </w:rPr>
        <w:t>„</w:t>
      </w:r>
      <w:r>
        <w:rPr>
          <w:rFonts w:cstheme="minorBidi"/>
        </w:rPr>
        <w:t>git add SprawozdanieKedraKarol</w:t>
      </w:r>
      <w:r>
        <w:rPr>
          <w:rFonts w:cstheme="minorBidi"/>
        </w:rPr>
        <w:t>”</w:t>
      </w:r>
    </w:p>
    <w:p w:rsidR="00000000" w:rsidRDefault="00E97BBA">
      <w:pPr>
        <w:ind w:left="720"/>
        <w:rPr>
          <w:rFonts w:cstheme="minorBidi"/>
        </w:rPr>
      </w:pPr>
      <w:r>
        <w:rPr>
          <w:rFonts w:cstheme="minorBidi"/>
        </w:rPr>
        <w:t>„</w:t>
      </w:r>
      <w:r>
        <w:rPr>
          <w:rFonts w:cstheme="minorBidi"/>
        </w:rPr>
        <w:t>git commit -m sprawozda</w:t>
      </w:r>
      <w:r>
        <w:rPr>
          <w:rFonts w:cstheme="minorBidi"/>
        </w:rPr>
        <w:t>nie</w:t>
      </w:r>
      <w:r>
        <w:rPr>
          <w:rFonts w:cstheme="minorBidi"/>
        </w:rPr>
        <w:t>”</w:t>
      </w:r>
    </w:p>
    <w:p w:rsidR="00000000" w:rsidRDefault="00E97BBA">
      <w:pPr>
        <w:ind w:left="720"/>
        <w:rPr>
          <w:rFonts w:cstheme="minorBidi"/>
        </w:rPr>
      </w:pPr>
      <w:r>
        <w:rPr>
          <w:rFonts w:cstheme="minorBidi"/>
        </w:rPr>
        <w:t>„</w:t>
      </w:r>
      <w:r>
        <w:rPr>
          <w:rFonts w:cstheme="minorBidi"/>
        </w:rPr>
        <w:t>git push origin main</w:t>
      </w:r>
      <w:r>
        <w:rPr>
          <w:rFonts w:cstheme="minorBidi"/>
        </w:rPr>
        <w:t>”</w:t>
      </w:r>
    </w:p>
    <w:p w:rsidR="00E97BBA" w:rsidRDefault="00B3349E">
      <w:pPr>
        <w:ind w:left="720"/>
        <w:rPr>
          <w:rFonts w:cstheme="minorBidi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7456" behindDoc="0" locked="0" layoutInCell="0" allowOverlap="1">
            <wp:simplePos x="0" y="0"/>
            <wp:positionH relativeFrom="column">
              <wp:posOffset>769620</wp:posOffset>
            </wp:positionH>
            <wp:positionV relativeFrom="paragraph">
              <wp:posOffset>0</wp:posOffset>
            </wp:positionV>
            <wp:extent cx="4581525" cy="3619500"/>
            <wp:effectExtent l="0" t="0" r="9525" b="0"/>
            <wp:wrapSquare wrapText="largest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7BBA">
      <w:type w:val="continuous"/>
      <w:pgSz w:w="11906" w:h="16838"/>
      <w:pgMar w:top="1134" w:right="1134" w:bottom="1134" w:left="1134" w:header="708" w:footer="708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BBA" w:rsidRDefault="00E97BBA">
      <w:r>
        <w:separator/>
      </w:r>
    </w:p>
  </w:endnote>
  <w:endnote w:type="continuationSeparator" w:id="0">
    <w:p w:rsidR="00E97BBA" w:rsidRDefault="00E9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0000000000000000000"/>
    <w:charset w:val="02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BBA" w:rsidRDefault="00E97BBA">
      <w:r>
        <w:rPr>
          <w:rFonts w:eastAsiaTheme="minorEastAsia" w:cstheme="minorBidi"/>
          <w:kern w:val="0"/>
          <w:lang w:bidi="ar-SA"/>
        </w:rPr>
        <w:separator/>
      </w:r>
    </w:p>
  </w:footnote>
  <w:footnote w:type="continuationSeparator" w:id="0">
    <w:p w:rsidR="00E97BBA" w:rsidRDefault="00E97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cs="Liberation Serif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Liberation Serif" w:hAnsi="Liberation Serif" w:cs="Liberation Serif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Liberation Serif" w:hAnsi="Liberation Serif" w:cs="Liberation Serif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Liberation Serif" w:hAnsi="Liberation Serif" w:cs="Liberation Serif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Liberation Serif" w:hAnsi="Liberation Serif" w:cs="Liberation Serif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Liberation Serif" w:hAnsi="Liberation Serif" w:cs="Liberation Serif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Liberation Serif" w:hAnsi="Liberation Serif" w:cs="Liberation Serif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Liberation Serif" w:hAnsi="Liberation Serif" w:cs="Liberation Serif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Liberation Serif" w:hAnsi="Liberation Serif" w:cs="Liberation Serif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cs="Liberation Serif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Liberation Serif" w:hAnsi="Liberation Serif" w:cs="Liberation Serif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Liberation Serif" w:hAnsi="Liberation Serif" w:cs="Liberation Serif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Liberation Serif" w:hAnsi="Liberation Serif" w:cs="Liberation Serif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Liberation Serif" w:hAnsi="Liberation Serif" w:cs="Liberation Serif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Liberation Serif" w:hAnsi="Liberation Serif" w:cs="Liberation Serif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Liberation Serif" w:hAnsi="Liberation Serif" w:cs="Liberation Serif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Liberation Serif" w:hAnsi="Liberation Serif" w:cs="Liberation Serif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Liberation Serif" w:hAnsi="Liberation Serif" w:cs="Liberation Serif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E9"/>
    <w:rsid w:val="00B3349E"/>
    <w:rsid w:val="00E97BBA"/>
    <w:rsid w:val="00F3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ACD1A8A-CE82-43D9-9FC3-749E27EF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ListLabel1">
    <w:name w:val="ListLabel 1"/>
    <w:uiPriority w:val="99"/>
    <w:rPr>
      <w:rFonts w:eastAsia="Times New Roman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ListLabel10">
    <w:name w:val="ListLabel 10"/>
    <w:uiPriority w:val="99"/>
    <w:rPr>
      <w:rFonts w:eastAsia="Times New Roman"/>
    </w:rPr>
  </w:style>
  <w:style w:type="character" w:customStyle="1" w:styleId="ListLabel11">
    <w:name w:val="ListLabel 11"/>
    <w:uiPriority w:val="99"/>
    <w:rPr>
      <w:rFonts w:eastAsia="Times New Roman"/>
    </w:rPr>
  </w:style>
  <w:style w:type="character" w:customStyle="1" w:styleId="ListLabel12">
    <w:name w:val="ListLabel 12"/>
    <w:uiPriority w:val="99"/>
    <w:rPr>
      <w:rFonts w:eastAsia="Times New Roman"/>
    </w:rPr>
  </w:style>
  <w:style w:type="character" w:customStyle="1" w:styleId="ListLabel13">
    <w:name w:val="ListLabel 13"/>
    <w:uiPriority w:val="99"/>
    <w:rPr>
      <w:rFonts w:eastAsia="Times New Roman"/>
    </w:rPr>
  </w:style>
  <w:style w:type="character" w:customStyle="1" w:styleId="ListLabel14">
    <w:name w:val="ListLabel 14"/>
    <w:uiPriority w:val="99"/>
    <w:rPr>
      <w:rFonts w:eastAsia="Times New Roman"/>
    </w:rPr>
  </w:style>
  <w:style w:type="character" w:customStyle="1" w:styleId="ListLabel15">
    <w:name w:val="ListLabel 15"/>
    <w:uiPriority w:val="99"/>
    <w:rPr>
      <w:rFonts w:eastAsia="Times New Roman"/>
    </w:rPr>
  </w:style>
  <w:style w:type="character" w:customStyle="1" w:styleId="ListLabel16">
    <w:name w:val="ListLabel 16"/>
    <w:uiPriority w:val="99"/>
    <w:rPr>
      <w:rFonts w:eastAsia="Times New Roman"/>
    </w:rPr>
  </w:style>
  <w:style w:type="character" w:customStyle="1" w:styleId="ListLabel17">
    <w:name w:val="ListLabel 17"/>
    <w:uiPriority w:val="99"/>
    <w:rPr>
      <w:rFonts w:eastAsia="Times New Roman"/>
    </w:rPr>
  </w:style>
  <w:style w:type="character" w:customStyle="1" w:styleId="ListLabel18">
    <w:name w:val="ListLabel 18"/>
    <w:uiPriority w:val="99"/>
    <w:rPr>
      <w:rFonts w:eastAsia="Times New Roman"/>
    </w:rPr>
  </w:style>
  <w:style w:type="character" w:customStyle="1" w:styleId="Znakiwypunktowania">
    <w:name w:val="Znaki wypunktowania"/>
    <w:uiPriority w:val="99"/>
    <w:rPr>
      <w:rFonts w:ascii="OpenSymbol" w:eastAsia="Times New Roman" w:cs="OpenSymbol"/>
    </w:rPr>
  </w:style>
  <w:style w:type="paragraph" w:customStyle="1" w:styleId="Nagb3f3wek">
    <w:name w:val="Nagłb3óf3wek"/>
    <w:basedOn w:val="Normalny"/>
    <w:next w:val="Tre9ce6tekstu"/>
    <w:uiPriority w:val="99"/>
    <w:pPr>
      <w:keepNext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re9ce6tekstu">
    <w:name w:val="Treś9cće6 tekstu"/>
    <w:basedOn w:val="Normalny"/>
    <w:uiPriority w:val="99"/>
    <w:pPr>
      <w:spacing w:after="140" w:line="276" w:lineRule="auto"/>
    </w:pPr>
  </w:style>
  <w:style w:type="paragraph" w:styleId="Lista">
    <w:name w:val="List"/>
    <w:basedOn w:val="Tre9ce6tekstu"/>
    <w:uiPriority w:val="99"/>
  </w:style>
  <w:style w:type="paragraph" w:styleId="Podpis">
    <w:name w:val="Signature"/>
    <w:basedOn w:val="Normalny"/>
    <w:link w:val="PodpisZnak"/>
    <w:uiPriority w:val="99"/>
    <w:pPr>
      <w:spacing w:before="120" w:after="120"/>
    </w:pPr>
    <w:rPr>
      <w:i/>
      <w:iCs/>
    </w:rPr>
  </w:style>
  <w:style w:type="character" w:customStyle="1" w:styleId="PodpisZnak">
    <w:name w:val="Podpis Znak"/>
    <w:basedOn w:val="Domylnaczcionkaakapitu"/>
    <w:link w:val="Podpis"/>
    <w:uiPriority w:val="99"/>
    <w:semiHidden/>
    <w:rPr>
      <w:rFonts w:ascii="Liberation Serif" w:eastAsia="Times New Roman" w:hAnsi="Liberation Serif" w:cs="Mangal"/>
      <w:kern w:val="1"/>
      <w:sz w:val="24"/>
      <w:szCs w:val="21"/>
      <w:lang w:bidi="hi-IN"/>
    </w:rPr>
  </w:style>
  <w:style w:type="paragraph" w:customStyle="1" w:styleId="Indeks">
    <w:name w:val="Indeks"/>
    <w:basedOn w:val="Normalny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blancislaw87@gmail.com</dc:creator>
  <cp:keywords/>
  <dc:description/>
  <cp:lastModifiedBy>blancislaw87@gmail.com</cp:lastModifiedBy>
  <cp:revision>2</cp:revision>
  <dcterms:created xsi:type="dcterms:W3CDTF">2020-12-09T20:19:00Z</dcterms:created>
  <dcterms:modified xsi:type="dcterms:W3CDTF">2020-12-09T20:19:00Z</dcterms:modified>
</cp:coreProperties>
</file>